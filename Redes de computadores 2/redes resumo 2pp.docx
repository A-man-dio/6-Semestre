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2BBA8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Configurar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VoIP</w:t>
      </w:r>
      <w:proofErr w:type="spellEnd"/>
    </w:p>
    <w:p w14:paraId="1C35EEFB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5C1DC995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Router deve distribuir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20 nos telefones que se cessem a rede</w:t>
      </w:r>
    </w:p>
    <w:p w14:paraId="7DCB2E05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76B16E4C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/24: 255 255 255 0</w:t>
      </w:r>
      <w:r>
        <w:rPr>
          <w:rFonts w:ascii="MS Gothic" w:eastAsia="MS Gothic" w:hAnsi="MS Gothic" w:cs="MS Gothic" w:hint="eastAsia"/>
          <w:color w:val="353535"/>
          <w:lang w:val="pt-PT"/>
        </w:rPr>
        <w:t> </w:t>
      </w:r>
      <w:r>
        <w:rPr>
          <w:rFonts w:ascii="AppleSystemUIFont" w:hAnsi="AppleSystemUIFont" w:cs="AppleSystemUIFont"/>
          <w:color w:val="353535"/>
          <w:lang w:val="pt-PT"/>
        </w:rPr>
        <w:t>/30: 255 255 255 252</w:t>
      </w:r>
    </w:p>
    <w:p w14:paraId="0FE15CD0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53B24D23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Salvar configurações:</w:t>
      </w:r>
    </w:p>
    <w:p w14:paraId="7A460CAE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No modo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enable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>, usar:</w:t>
      </w:r>
    </w:p>
    <w:p w14:paraId="6C616EA9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>copy running-config startup-config</w:t>
      </w:r>
      <w:r w:rsidRPr="00DE5ED0">
        <w:rPr>
          <w:rFonts w:ascii="MS Gothic" w:eastAsia="MS Gothic" w:hAnsi="MS Gothic" w:cs="MS Gothic" w:hint="eastAsia"/>
          <w:color w:val="353535"/>
          <w:lang w:val="en-US"/>
        </w:rPr>
        <w:t> </w:t>
      </w:r>
    </w:p>
    <w:p w14:paraId="70DF488C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—————————————</w:t>
      </w:r>
    </w:p>
    <w:p w14:paraId="40EF0624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CRIAR VLANS</w:t>
      </w:r>
    </w:p>
    <w:p w14:paraId="2CCB607B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—————————————</w:t>
      </w:r>
    </w:p>
    <w:p w14:paraId="11411A84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clica no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config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, VLAN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database</w:t>
      </w:r>
      <w:proofErr w:type="spellEnd"/>
    </w:p>
    <w:p w14:paraId="09A2E68A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Preenche campo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number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e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name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. em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number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vai o numero da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, por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ex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10 ou 20, em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name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vai o nome dessa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>,  dos</w:t>
      </w:r>
      <w:proofErr w:type="gramEnd"/>
      <w:r>
        <w:rPr>
          <w:rFonts w:ascii="AppleSystemUIFont" w:hAnsi="AppleSystemUIFont" w:cs="AppleSystemUIFont"/>
          <w:color w:val="353535"/>
          <w:lang w:val="pt-PT"/>
        </w:rPr>
        <w:t xml:space="preserve"> clica em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add</w:t>
      </w:r>
      <w:proofErr w:type="spellEnd"/>
    </w:p>
    <w:p w14:paraId="4972F288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Dps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vai nas portas q queres colocar essa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e coloca a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</w:p>
    <w:p w14:paraId="59CF204C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7A16FC17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colocar ias de cada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</w:p>
    <w:p w14:paraId="5ED2018E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39928086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—————————————</w:t>
      </w:r>
    </w:p>
    <w:p w14:paraId="445969A6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ROTEAMENTO DINAMICO </w:t>
      </w:r>
    </w:p>
    <w:p w14:paraId="3536DE65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—————————————</w:t>
      </w:r>
    </w:p>
    <w:p w14:paraId="14FEA169" w14:textId="77777777" w:rsidR="00DE5ED0" w:rsidRDefault="00DE5ED0" w:rsidP="00DE5ED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OSPF:</w:t>
      </w:r>
    </w:p>
    <w:p w14:paraId="0782EF06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Coloca IP em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td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>,</w:t>
      </w:r>
    </w:p>
    <w:p w14:paraId="45185D4C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Default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gateway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nos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pc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é 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dos routers</w:t>
      </w:r>
    </w:p>
    <w:p w14:paraId="52BFF537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Redes diferentes ligadas por routers (routers interligados com cabo serial routers, aquele vermelho)</w:t>
      </w:r>
    </w:p>
    <w:p w14:paraId="292F1932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0EE66151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Nos routers CLI coloca os comandos: </w:t>
      </w:r>
    </w:p>
    <w:p w14:paraId="37302536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>1- enable</w:t>
      </w:r>
    </w:p>
    <w:p w14:paraId="4D1058B7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>2- conf t</w:t>
      </w:r>
    </w:p>
    <w:p w14:paraId="072844FE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 xml:space="preserve">3- router </w:t>
      </w:r>
      <w:proofErr w:type="spellStart"/>
      <w:r w:rsidRPr="00DE5ED0">
        <w:rPr>
          <w:rFonts w:ascii="AppleSystemUIFont" w:hAnsi="AppleSystemUIFont" w:cs="AppleSystemUIFont"/>
          <w:color w:val="353535"/>
          <w:lang w:val="en-US"/>
        </w:rPr>
        <w:t>ospf</w:t>
      </w:r>
      <w:proofErr w:type="spellEnd"/>
      <w:r w:rsidRPr="00DE5ED0">
        <w:rPr>
          <w:rFonts w:ascii="AppleSystemUIFont" w:hAnsi="AppleSystemUIFont" w:cs="AppleSystemUIFont"/>
          <w:color w:val="353535"/>
          <w:lang w:val="en-US"/>
        </w:rPr>
        <w:t xml:space="preserve"> 1</w:t>
      </w:r>
    </w:p>
    <w:p w14:paraId="2EEB75F4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4- </w:t>
      </w:r>
      <w:proofErr w:type="gramStart"/>
      <w:r>
        <w:rPr>
          <w:rFonts w:ascii="AppleSystemUIFont" w:hAnsi="AppleSystemUIFont" w:cs="AppleSystemUIFont"/>
          <w:color w:val="353535"/>
          <w:lang w:val="pt-PT"/>
        </w:rPr>
        <w:t xml:space="preserve">network 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gramEnd"/>
      <w:r>
        <w:rPr>
          <w:rFonts w:ascii="AppleSystemUIFont" w:hAnsi="AppleSystemUIFont" w:cs="AppleSystemUIFont"/>
          <w:color w:val="353535"/>
          <w:lang w:val="pt-PT"/>
        </w:rPr>
        <w:t>_rede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mascara_rede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mascara_inversa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 área 0</w:t>
      </w:r>
    </w:p>
    <w:p w14:paraId="1A18D587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Usa o comando network para todas as redes q chegam no router</w:t>
      </w:r>
    </w:p>
    <w:p w14:paraId="45C4653F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Obs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: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da rede acaba com 0</w:t>
      </w:r>
    </w:p>
    <w:p w14:paraId="1A6D0D7D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64AB2197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—————————————</w:t>
      </w:r>
    </w:p>
    <w:p w14:paraId="14348C01" w14:textId="77777777" w:rsidR="00DE5ED0" w:rsidRDefault="00DE5ED0" w:rsidP="00DE5ED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EIGRP:</w:t>
      </w:r>
    </w:p>
    <w:p w14:paraId="3EEBB64A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73BD0A00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Coloca IP em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td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>,</w:t>
      </w:r>
    </w:p>
    <w:p w14:paraId="36358907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Default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gateway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nos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pc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é 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dos routers</w:t>
      </w:r>
    </w:p>
    <w:p w14:paraId="3ED6A217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Redes diferentes ligadas por routers (routers interligados com cabo serial routers, aquele vermelho)</w:t>
      </w:r>
    </w:p>
    <w:p w14:paraId="4B15304F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06EB2C61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Nos routers CLI coloca os comandos: </w:t>
      </w:r>
    </w:p>
    <w:p w14:paraId="07124B60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>1- enable</w:t>
      </w:r>
    </w:p>
    <w:p w14:paraId="63E255F3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>2- conf t</w:t>
      </w:r>
    </w:p>
    <w:p w14:paraId="7D082E54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 xml:space="preserve">3- router </w:t>
      </w:r>
      <w:proofErr w:type="spellStart"/>
      <w:r w:rsidRPr="00DE5ED0">
        <w:rPr>
          <w:rFonts w:ascii="AppleSystemUIFont" w:hAnsi="AppleSystemUIFont" w:cs="AppleSystemUIFont"/>
          <w:color w:val="353535"/>
          <w:lang w:val="en-US"/>
        </w:rPr>
        <w:t>eigrp</w:t>
      </w:r>
      <w:proofErr w:type="spellEnd"/>
      <w:r w:rsidRPr="00DE5ED0">
        <w:rPr>
          <w:rFonts w:ascii="AppleSystemUIFont" w:hAnsi="AppleSystemUIFont" w:cs="AppleSystemUIFont"/>
          <w:color w:val="353535"/>
          <w:lang w:val="en-US"/>
        </w:rPr>
        <w:t xml:space="preserve"> 10</w:t>
      </w:r>
    </w:p>
    <w:p w14:paraId="3DE651AA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4- </w:t>
      </w:r>
      <w:proofErr w:type="gramStart"/>
      <w:r>
        <w:rPr>
          <w:rFonts w:ascii="AppleSystemUIFont" w:hAnsi="AppleSystemUIFont" w:cs="AppleSystemUIFont"/>
          <w:color w:val="353535"/>
          <w:lang w:val="pt-PT"/>
        </w:rPr>
        <w:t>no</w:t>
      </w:r>
      <w:proofErr w:type="gram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auto-summary</w:t>
      </w:r>
      <w:proofErr w:type="spellEnd"/>
    </w:p>
    <w:p w14:paraId="47D7B80E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5- </w:t>
      </w:r>
      <w:proofErr w:type="gramStart"/>
      <w:r>
        <w:rPr>
          <w:rFonts w:ascii="AppleSystemUIFont" w:hAnsi="AppleSystemUIFont" w:cs="AppleSystemUIFont"/>
          <w:color w:val="353535"/>
          <w:lang w:val="pt-PT"/>
        </w:rPr>
        <w:t xml:space="preserve">network 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gramEnd"/>
      <w:r>
        <w:rPr>
          <w:rFonts w:ascii="AppleSystemUIFont" w:hAnsi="AppleSystemUIFont" w:cs="AppleSystemUIFont"/>
          <w:color w:val="353535"/>
          <w:lang w:val="pt-PT"/>
        </w:rPr>
        <w:t>_rede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mascara_rede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mascara_inversa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</w:p>
    <w:p w14:paraId="39BCCDFF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Usa o comando network para todas as redes q chegam no router</w:t>
      </w:r>
    </w:p>
    <w:p w14:paraId="1B379278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Obs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: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da rede acaba com 0</w:t>
      </w:r>
    </w:p>
    <w:p w14:paraId="3DFACF79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59F6328B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—————————————</w:t>
      </w:r>
    </w:p>
    <w:p w14:paraId="54FDD350" w14:textId="77777777" w:rsidR="00DE5ED0" w:rsidRDefault="00DE5ED0" w:rsidP="00DE5ED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RIP:</w:t>
      </w:r>
    </w:p>
    <w:p w14:paraId="28A09595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33972FB9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Coloca IP em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td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>,</w:t>
      </w:r>
    </w:p>
    <w:p w14:paraId="4A0EA7B2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Default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gateway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nos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pc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é 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dos routers</w:t>
      </w:r>
    </w:p>
    <w:p w14:paraId="2F442930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Redes diferentes ligadas por routers (routers interligados com cabo serial routers, aquele vermelho)</w:t>
      </w:r>
    </w:p>
    <w:p w14:paraId="64ECE1E3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6EA2BE4B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Nos routers CLI coloca os comandos: </w:t>
      </w:r>
    </w:p>
    <w:p w14:paraId="746B349C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>1- enable</w:t>
      </w:r>
    </w:p>
    <w:p w14:paraId="4FCE3E21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>2- conf t</w:t>
      </w:r>
    </w:p>
    <w:p w14:paraId="363262C3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 xml:space="preserve">3- router rip </w:t>
      </w:r>
    </w:p>
    <w:p w14:paraId="4603A676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 xml:space="preserve">4- version 2 </w:t>
      </w:r>
    </w:p>
    <w:p w14:paraId="1515CB9F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5- </w:t>
      </w:r>
      <w:proofErr w:type="gramStart"/>
      <w:r>
        <w:rPr>
          <w:rFonts w:ascii="AppleSystemUIFont" w:hAnsi="AppleSystemUIFont" w:cs="AppleSystemUIFont"/>
          <w:color w:val="353535"/>
          <w:lang w:val="pt-PT"/>
        </w:rPr>
        <w:t xml:space="preserve">network 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gramEnd"/>
      <w:r>
        <w:rPr>
          <w:rFonts w:ascii="AppleSystemUIFont" w:hAnsi="AppleSystemUIFont" w:cs="AppleSystemUIFont"/>
          <w:color w:val="353535"/>
          <w:lang w:val="pt-PT"/>
        </w:rPr>
        <w:t>_rede</w:t>
      </w:r>
      <w:proofErr w:type="spellEnd"/>
    </w:p>
    <w:p w14:paraId="00314292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6- </w:t>
      </w:r>
      <w:proofErr w:type="gramStart"/>
      <w:r>
        <w:rPr>
          <w:rFonts w:ascii="AppleSystemUIFont" w:hAnsi="AppleSystemUIFont" w:cs="AppleSystemUIFont"/>
          <w:color w:val="353535"/>
          <w:lang w:val="pt-PT"/>
        </w:rPr>
        <w:t>no</w:t>
      </w:r>
      <w:proofErr w:type="gram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auto-summary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</w:p>
    <w:p w14:paraId="7CD38A2A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Usa o comando network para todas as redes q chegam no router</w:t>
      </w:r>
    </w:p>
    <w:p w14:paraId="5A687720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Obs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: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da rede acaba com 0</w:t>
      </w:r>
    </w:p>
    <w:p w14:paraId="74AEF73D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774FDF96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—————————————</w:t>
      </w:r>
    </w:p>
    <w:p w14:paraId="4E416438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VTP</w:t>
      </w:r>
    </w:p>
    <w:p w14:paraId="3DAE9362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—————————————</w:t>
      </w:r>
    </w:p>
    <w:p w14:paraId="6D58E4AD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0649A508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No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q será o servidor:</w:t>
      </w:r>
    </w:p>
    <w:p w14:paraId="524CD1D6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>1-Enable</w:t>
      </w:r>
    </w:p>
    <w:p w14:paraId="681AE5D7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>2-Conf t</w:t>
      </w:r>
    </w:p>
    <w:p w14:paraId="6AF066E8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 xml:space="preserve">3- </w:t>
      </w:r>
      <w:proofErr w:type="spellStart"/>
      <w:r w:rsidRPr="00DE5ED0">
        <w:rPr>
          <w:rFonts w:ascii="AppleSystemUIFont" w:hAnsi="AppleSystemUIFont" w:cs="AppleSystemUIFont"/>
          <w:color w:val="353535"/>
          <w:lang w:val="en-US"/>
        </w:rPr>
        <w:t>vlan</w:t>
      </w:r>
      <w:proofErr w:type="spellEnd"/>
      <w:r w:rsidRPr="00DE5ED0">
        <w:rPr>
          <w:rFonts w:ascii="AppleSystemUIFont" w:hAnsi="AppleSystemUIFont" w:cs="AppleSystemUIFont"/>
          <w:color w:val="353535"/>
          <w:lang w:val="en-US"/>
        </w:rPr>
        <w:t xml:space="preserve"> 10</w:t>
      </w:r>
    </w:p>
    <w:p w14:paraId="23A8D183" w14:textId="77777777" w:rsidR="00DE5ED0" w:rsidRP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DE5ED0">
        <w:rPr>
          <w:rFonts w:ascii="AppleSystemUIFont" w:hAnsi="AppleSystemUIFont" w:cs="AppleSystemUIFont"/>
          <w:color w:val="353535"/>
          <w:lang w:val="en-US"/>
        </w:rPr>
        <w:t xml:space="preserve">4- </w:t>
      </w:r>
      <w:proofErr w:type="spellStart"/>
      <w:r w:rsidRPr="00DE5ED0">
        <w:rPr>
          <w:rFonts w:ascii="AppleSystemUIFont" w:hAnsi="AppleSystemUIFont" w:cs="AppleSystemUIFont"/>
          <w:color w:val="353535"/>
          <w:lang w:val="en-US"/>
        </w:rPr>
        <w:t>vlan</w:t>
      </w:r>
      <w:proofErr w:type="spellEnd"/>
      <w:r w:rsidRPr="00DE5ED0">
        <w:rPr>
          <w:rFonts w:ascii="AppleSystemUIFont" w:hAnsi="AppleSystemUIFont" w:cs="AppleSystemUIFont"/>
          <w:color w:val="353535"/>
          <w:lang w:val="en-US"/>
        </w:rPr>
        <w:t xml:space="preserve"> 20</w:t>
      </w:r>
    </w:p>
    <w:p w14:paraId="1E7A528D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5- </w:t>
      </w:r>
      <w:proofErr w:type="gramStart"/>
      <w:r>
        <w:rPr>
          <w:rFonts w:ascii="AppleSystemUIFont" w:hAnsi="AppleSystemUIFont" w:cs="AppleSystemUIFont"/>
          <w:color w:val="353535"/>
          <w:lang w:val="pt-PT"/>
        </w:rPr>
        <w:t>ainda</w:t>
      </w:r>
      <w:proofErr w:type="gramEnd"/>
      <w:r>
        <w:rPr>
          <w:rFonts w:ascii="AppleSystemUIFont" w:hAnsi="AppleSystemUIFont" w:cs="AppleSystemUIFont"/>
          <w:color w:val="353535"/>
          <w:lang w:val="pt-PT"/>
        </w:rPr>
        <w:t xml:space="preserve"> no modo “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conf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t” usa: </w:t>
      </w:r>
    </w:p>
    <w:p w14:paraId="55BDBB65" w14:textId="77777777" w:rsidR="00DE5ED0" w:rsidRDefault="00DE5ED0" w:rsidP="00DE5ED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vtp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version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2</w:t>
      </w:r>
    </w:p>
    <w:p w14:paraId="6ACAF92A" w14:textId="77777777" w:rsidR="00DE5ED0" w:rsidRDefault="00DE5ED0" w:rsidP="00DE5ED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vtp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domain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nome_do_dominio.com</w:t>
      </w:r>
    </w:p>
    <w:p w14:paraId="07C5BA8B" w14:textId="77777777" w:rsidR="00DE5ED0" w:rsidRDefault="00DE5ED0" w:rsidP="00DE5ED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vtp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password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coloca_uma_pass_aq</w:t>
      </w:r>
      <w:proofErr w:type="spellEnd"/>
    </w:p>
    <w:p w14:paraId="47922AC1" w14:textId="77777777" w:rsidR="00DE5ED0" w:rsidRDefault="00DE5ED0" w:rsidP="00DE5ED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vtp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mode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server</w:t>
      </w:r>
    </w:p>
    <w:p w14:paraId="4D7F1A29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Dps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define a interface de comunicação entre as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vlans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no modo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conf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t</w:t>
      </w:r>
    </w:p>
    <w:p w14:paraId="201B6DE3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575372E2" w14:textId="77777777" w:rsidR="00DE5ED0" w:rsidRDefault="00DE5ED0" w:rsidP="00DE5ED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interface g 0/1</w:t>
      </w:r>
    </w:p>
    <w:p w14:paraId="376B24A4" w14:textId="77777777" w:rsidR="00DE5ED0" w:rsidRDefault="00DE5ED0" w:rsidP="00DE5ED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Switchport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mode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trunk</w:t>
      </w:r>
      <w:proofErr w:type="spellEnd"/>
    </w:p>
    <w:p w14:paraId="24696792" w14:textId="77777777" w:rsidR="00DE5ED0" w:rsidRDefault="00DE5ED0" w:rsidP="00DE5ED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Switchport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trunk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allowed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all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</w:p>
    <w:p w14:paraId="7AB70428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5A27749B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No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q será o cliente:</w:t>
      </w:r>
    </w:p>
    <w:p w14:paraId="36B144BD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1-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enable</w:t>
      </w:r>
      <w:proofErr w:type="spellEnd"/>
    </w:p>
    <w:p w14:paraId="49A6C5C0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2-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conf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t</w:t>
      </w:r>
    </w:p>
    <w:p w14:paraId="1DFD2E58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3- </w:t>
      </w:r>
      <w:proofErr w:type="gramStart"/>
      <w:r>
        <w:rPr>
          <w:rFonts w:ascii="AppleSystemUIFont" w:hAnsi="AppleSystemUIFont" w:cs="AppleSystemUIFont"/>
          <w:color w:val="353535"/>
          <w:lang w:val="pt-PT"/>
        </w:rPr>
        <w:t>ainda</w:t>
      </w:r>
      <w:proofErr w:type="gramEnd"/>
      <w:r>
        <w:rPr>
          <w:rFonts w:ascii="AppleSystemUIFont" w:hAnsi="AppleSystemUIFont" w:cs="AppleSystemUIFont"/>
          <w:color w:val="353535"/>
          <w:lang w:val="pt-PT"/>
        </w:rPr>
        <w:t xml:space="preserve"> no modo “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conf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t” usa: </w:t>
      </w:r>
    </w:p>
    <w:p w14:paraId="14E7A669" w14:textId="77777777" w:rsidR="00DE5ED0" w:rsidRDefault="00DE5ED0" w:rsidP="00DE5ED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vtp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version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2</w:t>
      </w:r>
    </w:p>
    <w:p w14:paraId="15E7C5B7" w14:textId="77777777" w:rsidR="00DE5ED0" w:rsidRDefault="00DE5ED0" w:rsidP="00DE5ED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vtp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domain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hyperlink r:id="rId5" w:history="1">
        <w:r>
          <w:rPr>
            <w:rFonts w:ascii="AppleSystemUIFont" w:hAnsi="AppleSystemUIFont" w:cs="AppleSystemUIFont"/>
            <w:color w:val="DCA10D"/>
            <w:lang w:val="pt-PT"/>
          </w:rPr>
          <w:t>nome_do_dominio.com</w:t>
        </w:r>
      </w:hyperlink>
      <w:r>
        <w:rPr>
          <w:rFonts w:ascii="AppleSystemUIFont" w:hAnsi="AppleSystemUIFont" w:cs="AppleSystemUIFont"/>
          <w:color w:val="353535"/>
          <w:lang w:val="pt-PT"/>
        </w:rPr>
        <w:t xml:space="preserve"> (é o mesmo q o do servidor) </w:t>
      </w:r>
    </w:p>
    <w:p w14:paraId="7798C077" w14:textId="77777777" w:rsidR="00DE5ED0" w:rsidRDefault="00DE5ED0" w:rsidP="00DE5ED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vtp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password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coloca_uma_pass_aq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(a mesma q do servidor)</w:t>
      </w:r>
    </w:p>
    <w:p w14:paraId="3A1C7DE8" w14:textId="77777777" w:rsidR="00DE5ED0" w:rsidRDefault="00DE5ED0" w:rsidP="00DE5ED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vtp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mode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client</w:t>
      </w:r>
      <w:proofErr w:type="spellEnd"/>
    </w:p>
    <w:p w14:paraId="7216FDAD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Dps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define a interface de comunicação entre as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vlans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no modo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conf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t</w:t>
      </w:r>
    </w:p>
    <w:p w14:paraId="770ED23A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0EA3E8FE" w14:textId="77777777" w:rsidR="00DE5ED0" w:rsidRDefault="00DE5ED0" w:rsidP="00DE5ED0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interface g 0/1</w:t>
      </w:r>
    </w:p>
    <w:p w14:paraId="412E1DBB" w14:textId="77777777" w:rsidR="00DE5ED0" w:rsidRDefault="00DE5ED0" w:rsidP="00DE5ED0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Switchport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mode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trunk</w:t>
      </w:r>
      <w:proofErr w:type="spellEnd"/>
    </w:p>
    <w:p w14:paraId="21377763" w14:textId="77777777" w:rsidR="00DE5ED0" w:rsidRDefault="00DE5ED0" w:rsidP="00DE5ED0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Switchport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trunk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allowed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all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</w:p>
    <w:p w14:paraId="67EBCC62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5C0CA703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Dessa forma 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q é cliente também herda </w:t>
      </w:r>
      <w:proofErr w:type="gramStart"/>
      <w:r>
        <w:rPr>
          <w:rFonts w:ascii="AppleSystemUIFont" w:hAnsi="AppleSystemUIFont" w:cs="AppleSystemUIFont"/>
          <w:color w:val="353535"/>
          <w:lang w:val="pt-PT"/>
        </w:rPr>
        <w:t>as valsa</w:t>
      </w:r>
      <w:proofErr w:type="gramEnd"/>
      <w:r>
        <w:rPr>
          <w:rFonts w:ascii="AppleSystemUIFont" w:hAnsi="AppleSystemUIFont" w:cs="AppleSystemUIFont"/>
          <w:color w:val="353535"/>
          <w:lang w:val="pt-PT"/>
        </w:rPr>
        <w:t xml:space="preserve"> do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servidor</w:t>
      </w:r>
    </w:p>
    <w:p w14:paraId="6C700F01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21FC8F4D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71125336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—————————————</w:t>
      </w:r>
    </w:p>
    <w:p w14:paraId="670F4171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ACL PADRAO</w:t>
      </w:r>
    </w:p>
    <w:p w14:paraId="4F4E6B95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—————————————</w:t>
      </w:r>
    </w:p>
    <w:p w14:paraId="0E8223AD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acl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bloqueia o acesso de uma rede inteira, para outro computador, ou seja,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pc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10.10.10.1, n consegue falar com nenhum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pc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da rede 10.12.12.0</w:t>
      </w:r>
    </w:p>
    <w:p w14:paraId="319F5095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47E32877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1- Configurar roteamento dinâmico ou estático entre os routers (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ospf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ou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eigrp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ou outro)</w:t>
      </w:r>
    </w:p>
    <w:p w14:paraId="709429E1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7F1795F8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2- </w:t>
      </w:r>
      <w:proofErr w:type="gramStart"/>
      <w:r>
        <w:rPr>
          <w:rFonts w:ascii="AppleSystemUIFont" w:hAnsi="AppleSystemUIFont" w:cs="AppleSystemUIFont"/>
          <w:color w:val="353535"/>
          <w:lang w:val="pt-PT"/>
        </w:rPr>
        <w:t>no</w:t>
      </w:r>
      <w:proofErr w:type="gramEnd"/>
      <w:r>
        <w:rPr>
          <w:rFonts w:ascii="AppleSystemUIFont" w:hAnsi="AppleSystemUIFont" w:cs="AppleSystemUIFont"/>
          <w:color w:val="353535"/>
          <w:lang w:val="pt-PT"/>
        </w:rPr>
        <w:t xml:space="preserve"> router q tá ligado a rede 10.12.12.0 (rede a ser bloqueada) usa:</w:t>
      </w:r>
    </w:p>
    <w:p w14:paraId="46E14766" w14:textId="77777777" w:rsidR="00DE5ED0" w:rsidRDefault="00DE5ED0" w:rsidP="00DE5ED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enable</w:t>
      </w:r>
      <w:proofErr w:type="spellEnd"/>
    </w:p>
    <w:p w14:paraId="4B7CFB15" w14:textId="77777777" w:rsidR="00DE5ED0" w:rsidRDefault="00DE5ED0" w:rsidP="00DE5ED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Conf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t </w:t>
      </w:r>
    </w:p>
    <w:p w14:paraId="14B9251B" w14:textId="77777777" w:rsidR="00DE5ED0" w:rsidRDefault="00DE5ED0" w:rsidP="00DE5ED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Access-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list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deny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host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10.10.10.1</w:t>
      </w:r>
    </w:p>
    <w:p w14:paraId="1DD1336F" w14:textId="77777777" w:rsidR="00DE5ED0" w:rsidRDefault="00DE5ED0" w:rsidP="00DE5ED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Access-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list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permit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any</w:t>
      </w:r>
      <w:proofErr w:type="spellEnd"/>
    </w:p>
    <w:p w14:paraId="7DAEECC2" w14:textId="77777777" w:rsidR="00DE5ED0" w:rsidRDefault="00DE5ED0" w:rsidP="00DE5ED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Int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f 0/0</w:t>
      </w:r>
    </w:p>
    <w:p w14:paraId="3ABDBA99" w14:textId="77777777" w:rsidR="00DE5ED0" w:rsidRDefault="00DE5ED0" w:rsidP="00DE5ED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access-group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 out</w:t>
      </w:r>
    </w:p>
    <w:p w14:paraId="1BAC5D9F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Bloquear a rede inteira:</w:t>
      </w:r>
    </w:p>
    <w:p w14:paraId="3E904EAA" w14:textId="77777777" w:rsidR="00DE5ED0" w:rsidRDefault="00DE5ED0" w:rsidP="00DE5ED0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Access-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list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deny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10.10.10.0 0.0.0.255 (mascara invertida)</w:t>
      </w:r>
    </w:p>
    <w:p w14:paraId="4126A88C" w14:textId="77777777" w:rsidR="00DE5ED0" w:rsidRDefault="00DE5ED0" w:rsidP="00DE5ED0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Int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f0/0</w:t>
      </w:r>
    </w:p>
    <w:p w14:paraId="031CE612" w14:textId="77777777" w:rsidR="00DE5ED0" w:rsidRDefault="00DE5ED0" w:rsidP="00DE5ED0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access-group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 out</w:t>
      </w:r>
    </w:p>
    <w:p w14:paraId="06B2E08A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175CB0C1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lastRenderedPageBreak/>
        <w:t>—————————————</w:t>
      </w:r>
    </w:p>
    <w:p w14:paraId="59F5A36F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VoIP</w:t>
      </w:r>
      <w:proofErr w:type="spellEnd"/>
    </w:p>
    <w:p w14:paraId="3F8BC748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—————————————</w:t>
      </w:r>
    </w:p>
    <w:p w14:paraId="7068F12A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04F8DA90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1- Clicar no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phone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e arrastar o cabo conector para ligar a tomada</w:t>
      </w:r>
    </w:p>
    <w:p w14:paraId="59E574FE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52C61455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No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cria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pra cada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phone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nas suas portas:</w:t>
      </w:r>
    </w:p>
    <w:p w14:paraId="1406D57A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Enable</w:t>
      </w:r>
      <w:proofErr w:type="spellEnd"/>
    </w:p>
    <w:p w14:paraId="65385F91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Conf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t</w:t>
      </w:r>
    </w:p>
    <w:p w14:paraId="3EB72AFF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30</w:t>
      </w:r>
    </w:p>
    <w:p w14:paraId="13F95301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decanos</w:t>
      </w:r>
    </w:p>
    <w:p w14:paraId="5EF20316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20</w:t>
      </w:r>
    </w:p>
    <w:p w14:paraId="056D45E7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Alunos</w:t>
      </w:r>
    </w:p>
    <w:p w14:paraId="4C1F5967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10</w:t>
      </w:r>
    </w:p>
    <w:p w14:paraId="69B59DE1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Profs</w:t>
      </w:r>
    </w:p>
    <w:p w14:paraId="7776BC4B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Int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fa0/0</w:t>
      </w:r>
    </w:p>
    <w:p w14:paraId="2122773E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Switchport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mode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trunk</w:t>
      </w:r>
      <w:proofErr w:type="spellEnd"/>
    </w:p>
    <w:p w14:paraId="424551E0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Switchport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alunos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10</w:t>
      </w:r>
    </w:p>
    <w:p w14:paraId="7862DBBC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Exit</w:t>
      </w:r>
    </w:p>
    <w:p w14:paraId="0394A194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Int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range fa0/2-4</w:t>
      </w:r>
    </w:p>
    <w:p w14:paraId="78075BFE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Switchport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mode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access</w:t>
      </w:r>
      <w:proofErr w:type="spellEnd"/>
    </w:p>
    <w:p w14:paraId="4D610613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Switchport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access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vlan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30</w:t>
      </w:r>
    </w:p>
    <w:p w14:paraId="1E32E8D6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Switchport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profs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plan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10</w:t>
      </w:r>
    </w:p>
    <w:p w14:paraId="221B1CBB" w14:textId="77777777" w:rsidR="00DE5ED0" w:rsidRDefault="00DE5ED0" w:rsidP="00DE5ED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 xml:space="preserve">No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shut</w:t>
      </w:r>
      <w:proofErr w:type="spellEnd"/>
    </w:p>
    <w:p w14:paraId="0529F440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358BE536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No router:</w:t>
      </w:r>
    </w:p>
    <w:p w14:paraId="52E517AA" w14:textId="77777777" w:rsidR="00DE5ED0" w:rsidRDefault="00DE5ED0" w:rsidP="00DE5ED0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enable</w:t>
      </w:r>
      <w:proofErr w:type="spellEnd"/>
    </w:p>
    <w:p w14:paraId="39C9C6CD" w14:textId="77777777" w:rsidR="00DE5ED0" w:rsidRDefault="00DE5ED0" w:rsidP="00DE5ED0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Conf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t</w:t>
      </w:r>
    </w:p>
    <w:p w14:paraId="0CDC6B7C" w14:textId="77777777" w:rsidR="00DE5ED0" w:rsidRDefault="00DE5ED0" w:rsidP="00DE5ED0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Int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pt-PT"/>
        </w:rPr>
        <w:t>fa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0/0.10</w:t>
      </w:r>
    </w:p>
    <w:p w14:paraId="7F1432AF" w14:textId="5AFA4B86" w:rsidR="00DE5ED0" w:rsidRDefault="00DE5ED0" w:rsidP="00DE5ED0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pt-PT"/>
        </w:rPr>
      </w:pPr>
      <w:proofErr w:type="spellStart"/>
      <w:r>
        <w:rPr>
          <w:rFonts w:ascii="AppleSystemUIFont" w:hAnsi="AppleSystemUIFont" w:cs="AppleSystemUIFont"/>
          <w:color w:val="353535"/>
          <w:lang w:val="pt-PT"/>
        </w:rPr>
        <w:t>Encapsulation</w:t>
      </w:r>
      <w:proofErr w:type="spellEnd"/>
      <w:r>
        <w:rPr>
          <w:rFonts w:ascii="AppleSystemUIFont" w:hAnsi="AppleSystemUIFont" w:cs="AppleSystemUIFont"/>
          <w:color w:val="353535"/>
          <w:lang w:val="pt-PT"/>
        </w:rPr>
        <w:t xml:space="preserve"> do</w:t>
      </w:r>
      <w:r w:rsidR="00B224C7">
        <w:rPr>
          <w:rFonts w:ascii="AppleSystemUIFont" w:hAnsi="AppleSystemUIFont" w:cs="AppleSystemUIFont"/>
          <w:color w:val="353535"/>
          <w:lang w:val="pt-PT"/>
        </w:rPr>
        <w:t>t</w:t>
      </w:r>
      <w:r>
        <w:rPr>
          <w:rFonts w:ascii="AppleSystemUIFont" w:hAnsi="AppleSystemUIFont" w:cs="AppleSystemUIFont"/>
          <w:color w:val="353535"/>
          <w:lang w:val="pt-PT"/>
        </w:rPr>
        <w:t>1Q 10</w:t>
      </w:r>
    </w:p>
    <w:p w14:paraId="44E95E15" w14:textId="7E7EF050" w:rsidR="00DE5ED0" w:rsidRDefault="00B224C7" w:rsidP="00B224C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...</w:t>
      </w:r>
    </w:p>
    <w:p w14:paraId="47CB24DE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  <w:r>
        <w:rPr>
          <w:rFonts w:ascii="AppleSystemUIFont" w:hAnsi="AppleSystemUIFont" w:cs="AppleSystemUIFont"/>
          <w:color w:val="353535"/>
          <w:lang w:val="pt-PT"/>
        </w:rPr>
        <w:t>https://www.youtube.com/watch?v=RB4LiS2lIXo</w:t>
      </w:r>
    </w:p>
    <w:p w14:paraId="57523F4D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095340F9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59F03552" w14:textId="77777777" w:rsidR="00DE5ED0" w:rsidRDefault="00DE5ED0" w:rsidP="00DE5ED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pt-PT"/>
        </w:rPr>
      </w:pPr>
    </w:p>
    <w:p w14:paraId="2AC59DE8" w14:textId="77777777" w:rsidR="00DE5ED0" w:rsidRPr="00DE5ED0" w:rsidRDefault="00DE5ED0">
      <w:pPr>
        <w:rPr>
          <w:lang w:val="pt-PT"/>
        </w:rPr>
      </w:pPr>
    </w:p>
    <w:sectPr w:rsidR="00DE5ED0" w:rsidRPr="00DE5ED0" w:rsidSect="00FC07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D0"/>
    <w:rsid w:val="00B224C7"/>
    <w:rsid w:val="00D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239BB"/>
  <w15:chartTrackingRefBased/>
  <w15:docId w15:val="{6E012DA0-D88C-9F4B-995E-B6C470F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A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me_do_domin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2024-06-13T00:01:00Z</dcterms:created>
  <dcterms:modified xsi:type="dcterms:W3CDTF">2024-06-13T00:02:00Z</dcterms:modified>
</cp:coreProperties>
</file>